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41"/>
        <w:tblW w:w="4795" w:type="pct"/>
        <w:tblLayout w:type="fixed"/>
        <w:tblCellMar>
          <w:left w:w="0" w:type="dxa"/>
          <w:right w:w="0" w:type="dxa"/>
        </w:tblCellMar>
        <w:tblLook w:val="0600" w:firstRow="0" w:lastRow="0" w:firstColumn="0" w:lastColumn="0" w:noHBand="1" w:noVBand="1"/>
        <w:tblDescription w:val="Header layout table"/>
      </w:tblPr>
      <w:tblGrid>
        <w:gridCol w:w="10357"/>
      </w:tblGrid>
      <w:tr w:rsidR="00A66B18" w:rsidRPr="0041428F" w14:paraId="35E4294D" w14:textId="77777777" w:rsidTr="00A85065">
        <w:trPr>
          <w:trHeight w:val="8"/>
        </w:trPr>
        <w:tc>
          <w:tcPr>
            <w:tcW w:w="10357" w:type="dxa"/>
          </w:tcPr>
          <w:p w14:paraId="6D713AB8" w14:textId="77777777" w:rsidR="00A85065" w:rsidRDefault="00A66B18" w:rsidP="00A85065">
            <w:pPr>
              <w:pStyle w:val="ContactInfo"/>
              <w:rPr>
                <w:color w:val="000000" w:themeColor="text1"/>
              </w:rPr>
            </w:pPr>
            <w:r w:rsidRPr="0041428F">
              <w:rPr>
                <w:noProof/>
                <w:color w:val="000000" w:themeColor="text1"/>
              </w:rPr>
              <mc:AlternateContent>
                <mc:Choice Requires="wps">
                  <w:drawing>
                    <wp:inline distT="0" distB="0" distL="0" distR="0" wp14:anchorId="425EE811" wp14:editId="0DF2B167">
                      <wp:extent cx="5632450" cy="1816100"/>
                      <wp:effectExtent l="19050" t="19050" r="25400" b="12700"/>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5632450" cy="181610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23DE3D87" w14:textId="08ABECD0" w:rsidR="00A66B18" w:rsidRPr="00AA089B" w:rsidRDefault="00A66B18" w:rsidP="00AA089B">
                                  <w:pPr>
                                    <w:pStyle w:val="Logo"/>
                                  </w:pPr>
                                  <w:r w:rsidRPr="00AA089B">
                                    <w:t xml:space="preserve"> </w:t>
                                  </w:r>
                                  <w:r w:rsidR="007F402C">
                                    <w:rPr>
                                      <w:noProof/>
                                    </w:rPr>
                                    <w:drawing>
                                      <wp:inline distT="0" distB="0" distL="0" distR="0" wp14:anchorId="2056C204" wp14:editId="3E4366AA">
                                        <wp:extent cx="1968500" cy="1618953"/>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5709" cy="1633106"/>
                                                </a:xfrm>
                                                <a:prstGeom prst="rect">
                                                  <a:avLst/>
                                                </a:prstGeom>
                                                <a:noFill/>
                                                <a:ln>
                                                  <a:noFill/>
                                                </a:ln>
                                              </pic:spPr>
                                            </pic:pic>
                                          </a:graphicData>
                                        </a:graphic>
                                      </wp:inline>
                                    </w:drawing>
                                  </w:r>
                                </w:p>
                              </w:txbxContent>
                            </wps:txbx>
                            <wps:bodyPr wrap="square" lIns="19050" tIns="19050" rIns="19050" bIns="19050" anchor="ctr">
                              <a:noAutofit/>
                            </wps:bodyPr>
                          </wps:wsp>
                        </a:graphicData>
                      </a:graphic>
                    </wp:inline>
                  </w:drawing>
                </mc:Choice>
                <mc:Fallback>
                  <w:pict>
                    <v:rect w14:anchorId="425EE811" id="Shape 61" o:spid="_x0000_s1026" style="width:443.5pt;height:1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UEbzgEAAJADAAAOAAAAZHJzL2Uyb0RvYy54bWysU8GO0zAQvSPxD5bvNEl3typR0xVitQgJ&#10;wUoLH+A4dmPJ9pix26R/z9jtdgvcEDk4fvbkzbw3k8397Cw7KIwGfMebRc2Z8hIG43cd//H98d2a&#10;s5iEH4QFrzp+VJHfb9++2UyhVUsYwQ4KGZH42E6h42NKoa2qKEflRFxAUJ4uNaATiSDuqgHFROzO&#10;Vsu6XlUT4BAQpIqRTh9Ol3xb+LVWMn3TOqrEbMeptlRWLGuf12q7Ee0ORRiNPJch/qEKJ4ynpBeq&#10;B5EE26P5i8oZiRBBp4UEV4HWRqqigdQ09R9qnkcRVNFC5sRwsSn+P1r59fCEzAzUO+qUF456VNKy&#10;VZPNmUJsKeY5POEZRdpmpbNGl9+kgc3F0OPFUDUnJunwbnWzvL0j3yXdNetm1dTF8ur184AxfVLg&#10;WN50HKljxUhx+BITpaTQl5CczXo2dfxmnYkyjmDN8GisLSBPjfpokR0E9bvfFQnE8FuUM4lGzhrX&#10;8ds6P1knBVlPr6z3pDDv0tzPZ9k9DEdyaqJR6Xj8uReoOLOfPfWieV9njeka4DXor4HwcgSaQJmw&#10;KPDwYZ9AmyI2Jz1lOtdCbS/FnUc0z9U1LlGvP9L2FwAAAP//AwBQSwMEFAAGAAgAAAAhAJHon7rb&#10;AAAABQEAAA8AAABkcnMvZG93bnJldi54bWxMj81OwzAQhO9IvIO1SNyoQyklCtlU/KgSHDi08ABu&#10;vCRp7XUUO214exYucBlpNKuZb8vV5J060hC7wAjXswwUcR1sxw3Cx/v6KgcVk2FrXGBC+KIIq+r8&#10;rDSFDSfe0HGbGiUlHAuD0KbUF1rHuiVv4iz0xJJ9hsGbJHZotB3MScq90/MsW2pvOpaF1vT01FJ9&#10;2I4eoXl5ftuk28d97exhf+NfF916XCBeXkwP96ASTenvGH7wBR0qYdqFkW1UDkEeSb8qWZ7fid0h&#10;zPNlBroq9X/66hsAAP//AwBQSwECLQAUAAYACAAAACEAtoM4kv4AAADhAQAAEwAAAAAAAAAAAAAA&#10;AAAAAAAAW0NvbnRlbnRfVHlwZXNdLnhtbFBLAQItABQABgAIAAAAIQA4/SH/1gAAAJQBAAALAAAA&#10;AAAAAAAAAAAAAC8BAABfcmVscy8ucmVsc1BLAQItABQABgAIAAAAIQCKMUEbzgEAAJADAAAOAAAA&#10;AAAAAAAAAAAAAC4CAABkcnMvZTJvRG9jLnhtbFBLAQItABQABgAIAAAAIQCR6J+62wAAAAUBAAAP&#10;AAAAAAAAAAAAAAAAACgEAABkcnMvZG93bnJldi54bWxQSwUGAAAAAAQABADzAAAAMAUAAAAA&#10;" filled="f" strokecolor="white [3212]" strokeweight="3pt">
                      <v:stroke miterlimit="4"/>
                      <v:textbox inset="1.5pt,1.5pt,1.5pt,1.5pt">
                        <w:txbxContent>
                          <w:p w14:paraId="23DE3D87" w14:textId="08ABECD0" w:rsidR="00A66B18" w:rsidRPr="00AA089B" w:rsidRDefault="00A66B18" w:rsidP="00AA089B">
                            <w:pPr>
                              <w:pStyle w:val="Logo"/>
                            </w:pPr>
                            <w:r w:rsidRPr="00AA089B">
                              <w:t xml:space="preserve"> </w:t>
                            </w:r>
                            <w:r w:rsidR="007F402C">
                              <w:rPr>
                                <w:noProof/>
                              </w:rPr>
                              <w:drawing>
                                <wp:inline distT="0" distB="0" distL="0" distR="0" wp14:anchorId="2056C204" wp14:editId="3E4366AA">
                                  <wp:extent cx="1968500" cy="1618953"/>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5709" cy="1633106"/>
                                          </a:xfrm>
                                          <a:prstGeom prst="rect">
                                            <a:avLst/>
                                          </a:prstGeom>
                                          <a:noFill/>
                                          <a:ln>
                                            <a:noFill/>
                                          </a:ln>
                                        </pic:spPr>
                                      </pic:pic>
                                    </a:graphicData>
                                  </a:graphic>
                                </wp:inline>
                              </w:drawing>
                            </w:r>
                          </w:p>
                        </w:txbxContent>
                      </v:textbox>
                      <w10:anchorlock/>
                    </v:rect>
                  </w:pict>
                </mc:Fallback>
              </mc:AlternateContent>
            </w:r>
          </w:p>
          <w:p w14:paraId="50F3D94C" w14:textId="544CD43F" w:rsidR="00A66B18" w:rsidRPr="0041428F" w:rsidRDefault="00A85065" w:rsidP="00A85065">
            <w:pPr>
              <w:pStyle w:val="ContactInfo"/>
              <w:ind w:left="0"/>
              <w:rPr>
                <w:color w:val="000000" w:themeColor="text1"/>
              </w:rPr>
            </w:pPr>
            <w:r>
              <w:rPr>
                <w:noProof/>
              </w:rPr>
              <w:drawing>
                <wp:inline distT="0" distB="0" distL="0" distR="0" wp14:anchorId="1054E7B9" wp14:editId="155EFFDC">
                  <wp:extent cx="6858000" cy="189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27293" b="39374"/>
                          <a:stretch/>
                        </pic:blipFill>
                        <pic:spPr bwMode="auto">
                          <a:xfrm>
                            <a:off x="0" y="0"/>
                            <a:ext cx="6858000" cy="18923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5018" w:rsidRPr="0041428F" w14:paraId="09D49E7B" w14:textId="77777777" w:rsidTr="00A85065">
        <w:trPr>
          <w:trHeight w:val="83"/>
        </w:trPr>
        <w:tc>
          <w:tcPr>
            <w:tcW w:w="10357" w:type="dxa"/>
            <w:vAlign w:val="bottom"/>
          </w:tcPr>
          <w:p w14:paraId="3E1013CE" w14:textId="4E9B54EA" w:rsidR="003E24DF" w:rsidRPr="0041428F" w:rsidRDefault="007F402C" w:rsidP="00A85065">
            <w:pPr>
              <w:pStyle w:val="ContactInfo"/>
              <w:ind w:left="0"/>
              <w:rPr>
                <w:color w:val="000000" w:themeColor="text1"/>
              </w:rPr>
            </w:pPr>
            <w:r>
              <w:rPr>
                <w:rStyle w:val="BookTitle"/>
                <w:rFonts w:ascii="Arial Black" w:hAnsi="Arial Black"/>
                <w:i/>
                <w:iCs/>
                <w:color w:val="004E6C" w:themeColor="accent2" w:themeShade="80"/>
                <w:sz w:val="96"/>
                <w:szCs w:val="96"/>
                <w:lang w:val="en-IN"/>
              </w:rPr>
              <w:t xml:space="preserve">     </w:t>
            </w:r>
          </w:p>
        </w:tc>
      </w:tr>
    </w:tbl>
    <w:p w14:paraId="308112D7" w14:textId="3B12741C" w:rsidR="007F402C" w:rsidRDefault="007F402C" w:rsidP="007F402C">
      <w:pPr>
        <w:ind w:left="0"/>
        <w:rPr>
          <w:rStyle w:val="BookTitle"/>
          <w:rFonts w:ascii="Arial Black" w:hAnsi="Arial Black"/>
          <w:i/>
          <w:iCs/>
          <w:color w:val="004E6C" w:themeColor="accent2" w:themeShade="80"/>
          <w:sz w:val="52"/>
          <w:szCs w:val="52"/>
          <w:lang w:val="en-IN"/>
        </w:rPr>
      </w:pPr>
      <w:r w:rsidRPr="007F402C">
        <w:rPr>
          <w:rStyle w:val="BookTitle"/>
          <w:rFonts w:ascii="Arial Black" w:hAnsi="Arial Black"/>
          <w:i/>
          <w:iCs/>
          <w:color w:val="004E6C" w:themeColor="accent2" w:themeShade="80"/>
          <w:sz w:val="52"/>
          <w:szCs w:val="52"/>
          <w:lang w:val="en-IN"/>
        </w:rPr>
        <w:t>TEAM MEMBERS:</w:t>
      </w:r>
    </w:p>
    <w:p w14:paraId="75226DD7" w14:textId="5FDF1D65" w:rsidR="007F402C" w:rsidRPr="008C0526" w:rsidRDefault="007F402C" w:rsidP="007F402C">
      <w:pPr>
        <w:pStyle w:val="ListParagraph"/>
        <w:numPr>
          <w:ilvl w:val="0"/>
          <w:numId w:val="3"/>
        </w:numPr>
        <w:rPr>
          <w:rStyle w:val="BookTitle"/>
          <w:rFonts w:ascii="Arial Black" w:hAnsi="Arial Black"/>
          <w:i/>
          <w:iCs/>
          <w:color w:val="FFC000"/>
          <w:sz w:val="28"/>
          <w:szCs w:val="28"/>
          <w:lang w:val="en-IN"/>
        </w:rPr>
      </w:pPr>
      <w:r w:rsidRPr="008C0526">
        <w:rPr>
          <w:rStyle w:val="BookTitle"/>
          <w:rFonts w:ascii="Arial Black" w:hAnsi="Arial Black"/>
          <w:i/>
          <w:iCs/>
          <w:color w:val="FFC000"/>
          <w:sz w:val="28"/>
          <w:szCs w:val="28"/>
          <w:lang w:val="en-IN"/>
        </w:rPr>
        <w:t xml:space="preserve">KALYANI BAJPAI  </w:t>
      </w:r>
      <w:proofErr w:type="gramStart"/>
      <w:r w:rsidRPr="008C0526">
        <w:rPr>
          <w:rStyle w:val="BookTitle"/>
          <w:rFonts w:ascii="Arial Black" w:hAnsi="Arial Black"/>
          <w:i/>
          <w:iCs/>
          <w:color w:val="FFC000"/>
          <w:sz w:val="28"/>
          <w:szCs w:val="28"/>
          <w:lang w:val="en-IN"/>
        </w:rPr>
        <w:t xml:space="preserve">   (</w:t>
      </w:r>
      <w:proofErr w:type="gramEnd"/>
      <w:r w:rsidRPr="008C0526">
        <w:rPr>
          <w:rStyle w:val="BookTitle"/>
          <w:rFonts w:ascii="Arial Black" w:hAnsi="Arial Black"/>
          <w:i/>
          <w:iCs/>
          <w:color w:val="FFC000"/>
          <w:sz w:val="28"/>
          <w:szCs w:val="28"/>
          <w:lang w:val="en-IN"/>
        </w:rPr>
        <w:t>2003480100033)</w:t>
      </w:r>
    </w:p>
    <w:p w14:paraId="7804BCC0" w14:textId="3E27DA1F" w:rsidR="007F402C" w:rsidRPr="008C0526" w:rsidRDefault="007F402C" w:rsidP="007F402C">
      <w:pPr>
        <w:pStyle w:val="ListParagraph"/>
        <w:numPr>
          <w:ilvl w:val="0"/>
          <w:numId w:val="3"/>
        </w:numPr>
        <w:rPr>
          <w:rStyle w:val="BookTitle"/>
          <w:rFonts w:ascii="Arial Black" w:hAnsi="Arial Black"/>
          <w:i/>
          <w:iCs/>
          <w:color w:val="FFC000"/>
          <w:sz w:val="28"/>
          <w:szCs w:val="28"/>
          <w:lang w:val="en-IN"/>
        </w:rPr>
      </w:pPr>
      <w:r w:rsidRPr="008C0526">
        <w:rPr>
          <w:rStyle w:val="BookTitle"/>
          <w:rFonts w:ascii="Arial Black" w:hAnsi="Arial Black"/>
          <w:i/>
          <w:iCs/>
          <w:color w:val="FFC000"/>
          <w:sz w:val="28"/>
          <w:szCs w:val="28"/>
          <w:lang w:val="en-IN"/>
        </w:rPr>
        <w:t>KALIKA AWASTHI</w:t>
      </w:r>
      <w:proofErr w:type="gramStart"/>
      <w:r w:rsidRPr="008C0526">
        <w:rPr>
          <w:rStyle w:val="BookTitle"/>
          <w:rFonts w:ascii="Arial Black" w:hAnsi="Arial Black"/>
          <w:i/>
          <w:iCs/>
          <w:color w:val="FFC000"/>
          <w:sz w:val="28"/>
          <w:szCs w:val="28"/>
          <w:lang w:val="en-IN"/>
        </w:rPr>
        <w:t xml:space="preserve">   (</w:t>
      </w:r>
      <w:proofErr w:type="gramEnd"/>
      <w:r w:rsidRPr="008C0526">
        <w:rPr>
          <w:rStyle w:val="BookTitle"/>
          <w:rFonts w:ascii="Arial Black" w:hAnsi="Arial Black"/>
          <w:i/>
          <w:iCs/>
          <w:color w:val="FFC000"/>
          <w:sz w:val="28"/>
          <w:szCs w:val="28"/>
          <w:lang w:val="en-IN"/>
        </w:rPr>
        <w:t>2003480100032)</w:t>
      </w:r>
    </w:p>
    <w:p w14:paraId="0261E9EC" w14:textId="66E136DE" w:rsidR="007F402C" w:rsidRPr="008C0526" w:rsidRDefault="007F402C" w:rsidP="007F402C">
      <w:pPr>
        <w:pStyle w:val="ListParagraph"/>
        <w:numPr>
          <w:ilvl w:val="0"/>
          <w:numId w:val="3"/>
        </w:numPr>
        <w:rPr>
          <w:rStyle w:val="BookTitle"/>
          <w:rFonts w:ascii="Arial Black" w:hAnsi="Arial Black"/>
          <w:i/>
          <w:iCs/>
          <w:color w:val="FFC000"/>
          <w:sz w:val="28"/>
          <w:szCs w:val="28"/>
          <w:lang w:val="en-IN"/>
        </w:rPr>
      </w:pPr>
      <w:r w:rsidRPr="008C0526">
        <w:rPr>
          <w:rStyle w:val="BookTitle"/>
          <w:rFonts w:ascii="Arial Black" w:hAnsi="Arial Black"/>
          <w:i/>
          <w:iCs/>
          <w:color w:val="FFC000"/>
          <w:sz w:val="28"/>
          <w:szCs w:val="28"/>
          <w:lang w:val="en-IN"/>
        </w:rPr>
        <w:t xml:space="preserve">LUV AGARWAL      </w:t>
      </w:r>
      <w:proofErr w:type="gramStart"/>
      <w:r w:rsidRPr="008C0526">
        <w:rPr>
          <w:rStyle w:val="BookTitle"/>
          <w:rFonts w:ascii="Arial Black" w:hAnsi="Arial Black"/>
          <w:i/>
          <w:iCs/>
          <w:color w:val="FFC000"/>
          <w:sz w:val="28"/>
          <w:szCs w:val="28"/>
          <w:lang w:val="en-IN"/>
        </w:rPr>
        <w:t xml:space="preserve">   (</w:t>
      </w:r>
      <w:proofErr w:type="gramEnd"/>
      <w:r w:rsidRPr="008C0526">
        <w:rPr>
          <w:rStyle w:val="BookTitle"/>
          <w:rFonts w:ascii="Arial Black" w:hAnsi="Arial Black"/>
          <w:i/>
          <w:iCs/>
          <w:color w:val="FFC000"/>
          <w:sz w:val="28"/>
          <w:szCs w:val="28"/>
          <w:lang w:val="en-IN"/>
        </w:rPr>
        <w:t>2003480100041)</w:t>
      </w:r>
    </w:p>
    <w:p w14:paraId="4EEE47A6" w14:textId="4A6ED5F1" w:rsidR="007F402C" w:rsidRPr="008C0526" w:rsidRDefault="007F402C" w:rsidP="007F402C">
      <w:pPr>
        <w:pStyle w:val="ListParagraph"/>
        <w:numPr>
          <w:ilvl w:val="0"/>
          <w:numId w:val="3"/>
        </w:numPr>
        <w:rPr>
          <w:rStyle w:val="BookTitle"/>
          <w:rFonts w:ascii="Arial Black" w:hAnsi="Arial Black"/>
          <w:i/>
          <w:iCs/>
          <w:color w:val="FFC000"/>
          <w:sz w:val="28"/>
          <w:szCs w:val="28"/>
          <w:lang w:val="en-IN"/>
        </w:rPr>
      </w:pPr>
      <w:r w:rsidRPr="008C0526">
        <w:rPr>
          <w:rStyle w:val="BookTitle"/>
          <w:rFonts w:ascii="Arial Black" w:hAnsi="Arial Black"/>
          <w:i/>
          <w:iCs/>
          <w:color w:val="FFC000"/>
          <w:sz w:val="28"/>
          <w:szCs w:val="28"/>
          <w:lang w:val="en-IN"/>
        </w:rPr>
        <w:t xml:space="preserve">AANTARIKSHA      </w:t>
      </w:r>
      <w:proofErr w:type="gramStart"/>
      <w:r w:rsidRPr="008C0526">
        <w:rPr>
          <w:rStyle w:val="BookTitle"/>
          <w:rFonts w:ascii="Arial Black" w:hAnsi="Arial Black"/>
          <w:i/>
          <w:iCs/>
          <w:color w:val="FFC000"/>
          <w:sz w:val="28"/>
          <w:szCs w:val="28"/>
          <w:lang w:val="en-IN"/>
        </w:rPr>
        <w:t xml:space="preserve">   (</w:t>
      </w:r>
      <w:proofErr w:type="gramEnd"/>
      <w:r w:rsidRPr="008C0526">
        <w:rPr>
          <w:rStyle w:val="BookTitle"/>
          <w:rFonts w:ascii="Arial Black" w:hAnsi="Arial Black"/>
          <w:i/>
          <w:iCs/>
          <w:color w:val="FFC000"/>
          <w:sz w:val="28"/>
          <w:szCs w:val="28"/>
          <w:lang w:val="en-IN"/>
        </w:rPr>
        <w:t>2003480100001)</w:t>
      </w:r>
      <w:r w:rsidR="00A85065">
        <w:rPr>
          <w:rStyle w:val="BookTitle"/>
          <w:rFonts w:ascii="Arial Black" w:hAnsi="Arial Black"/>
          <w:i/>
          <w:iCs/>
          <w:color w:val="FFC000"/>
          <w:sz w:val="28"/>
          <w:szCs w:val="28"/>
          <w:lang w:val="en-IN"/>
        </w:rPr>
        <w:t xml:space="preserve"> </w:t>
      </w:r>
      <w:r w:rsidR="00A85065" w:rsidRPr="00A85065">
        <w:rPr>
          <w:rStyle w:val="BookTitle"/>
          <w:rFonts w:ascii="Arial Black" w:hAnsi="Arial Black"/>
          <w:i/>
          <w:iCs/>
          <w:color w:val="004E6C" w:themeColor="accent2" w:themeShade="80"/>
          <w:sz w:val="28"/>
          <w:szCs w:val="28"/>
          <w:lang w:val="en-IN"/>
        </w:rPr>
        <w:t>(Lead)</w:t>
      </w:r>
    </w:p>
    <w:p w14:paraId="76AA1CA3" w14:textId="77777777" w:rsidR="007F402C" w:rsidRPr="008C0526" w:rsidRDefault="007F402C" w:rsidP="007F402C">
      <w:pPr>
        <w:pStyle w:val="ListParagraph"/>
        <w:ind w:left="1080"/>
        <w:rPr>
          <w:rStyle w:val="BookTitle"/>
          <w:rFonts w:ascii="Arial Black" w:hAnsi="Arial Black"/>
          <w:i/>
          <w:iCs/>
          <w:color w:val="004E6C" w:themeColor="accent2" w:themeShade="80"/>
          <w:sz w:val="28"/>
          <w:szCs w:val="28"/>
          <w:lang w:val="en-IN"/>
        </w:rPr>
      </w:pPr>
    </w:p>
    <w:p w14:paraId="0945F8F5" w14:textId="0DEA5445" w:rsidR="007F402C" w:rsidRPr="008C0526" w:rsidRDefault="007F402C" w:rsidP="007F402C">
      <w:pPr>
        <w:ind w:left="0"/>
        <w:rPr>
          <w:rStyle w:val="BookTitle"/>
          <w:rFonts w:ascii="Arial Black" w:hAnsi="Arial Black"/>
          <w:i/>
          <w:iCs/>
          <w:color w:val="004E6C" w:themeColor="accent2" w:themeShade="80"/>
          <w:sz w:val="52"/>
          <w:szCs w:val="52"/>
          <w:lang w:val="en-IN"/>
        </w:rPr>
      </w:pPr>
      <w:r w:rsidRPr="008C0526">
        <w:rPr>
          <w:rStyle w:val="BookTitle"/>
          <w:rFonts w:ascii="Arial Black" w:hAnsi="Arial Black"/>
          <w:i/>
          <w:iCs/>
          <w:color w:val="004E6C" w:themeColor="accent2" w:themeShade="80"/>
          <w:sz w:val="52"/>
          <w:szCs w:val="52"/>
          <w:lang w:val="en-IN"/>
        </w:rPr>
        <w:t>UNDER THE GUIDANCE OF-</w:t>
      </w:r>
    </w:p>
    <w:p w14:paraId="71AF9DD3" w14:textId="2DF42DD8" w:rsidR="007F402C" w:rsidRPr="008C0526" w:rsidRDefault="007F402C" w:rsidP="007F402C">
      <w:pPr>
        <w:ind w:left="0"/>
        <w:rPr>
          <w:rStyle w:val="BookTitle"/>
          <w:rFonts w:ascii="Arial Black" w:hAnsi="Arial Black"/>
          <w:i/>
          <w:iCs/>
          <w:color w:val="FFC000"/>
          <w:sz w:val="44"/>
          <w:szCs w:val="44"/>
          <w:lang w:val="en-IN"/>
        </w:rPr>
      </w:pPr>
      <w:r w:rsidRPr="008C0526">
        <w:rPr>
          <w:rStyle w:val="BookTitle"/>
          <w:rFonts w:ascii="Arial Black" w:hAnsi="Arial Black"/>
          <w:i/>
          <w:iCs/>
          <w:color w:val="FFC000"/>
          <w:sz w:val="44"/>
          <w:szCs w:val="44"/>
          <w:lang w:val="en-IN"/>
        </w:rPr>
        <w:t>MR. AMIT KUMAR SHARMA</w:t>
      </w:r>
    </w:p>
    <w:p w14:paraId="0B8F8459" w14:textId="425AAEB5" w:rsidR="007F402C" w:rsidRDefault="007F402C" w:rsidP="007F402C">
      <w:pPr>
        <w:ind w:left="0"/>
        <w:rPr>
          <w:rStyle w:val="BookTitle"/>
          <w:rFonts w:ascii="Arial Black" w:hAnsi="Arial Black"/>
          <w:i/>
          <w:iCs/>
          <w:color w:val="000000" w:themeColor="text1"/>
          <w:sz w:val="24"/>
          <w:szCs w:val="24"/>
          <w:lang w:val="en-IN"/>
        </w:rPr>
      </w:pPr>
      <w:r w:rsidRPr="007F402C">
        <w:rPr>
          <w:rStyle w:val="BookTitle"/>
          <w:rFonts w:ascii="Arial Black" w:hAnsi="Arial Black"/>
          <w:i/>
          <w:iCs/>
          <w:color w:val="000000" w:themeColor="text1"/>
          <w:sz w:val="24"/>
          <w:szCs w:val="24"/>
          <w:lang w:val="en-IN"/>
        </w:rPr>
        <w:t>(DEPARTMENT OF COMPUTER SCIENCE AND ENGINEERING)</w:t>
      </w:r>
    </w:p>
    <w:p w14:paraId="2BED35F7" w14:textId="30C5899A" w:rsidR="008C0526" w:rsidRPr="008C0526" w:rsidRDefault="008C0526" w:rsidP="007F402C">
      <w:pPr>
        <w:ind w:left="0"/>
        <w:rPr>
          <w:rStyle w:val="BookTitle"/>
          <w:rFonts w:ascii="Arial Black" w:hAnsi="Arial Black"/>
          <w:i/>
          <w:iCs/>
          <w:color w:val="FFC000"/>
          <w:sz w:val="40"/>
          <w:szCs w:val="40"/>
          <w:lang w:val="en-IN"/>
        </w:rPr>
      </w:pPr>
      <w:r w:rsidRPr="008C0526">
        <w:rPr>
          <w:rStyle w:val="BookTitle"/>
          <w:rFonts w:ascii="Arial Black" w:hAnsi="Arial Black"/>
          <w:i/>
          <w:iCs/>
          <w:color w:val="FFC000"/>
          <w:sz w:val="40"/>
          <w:szCs w:val="40"/>
          <w:lang w:val="en-IN"/>
        </w:rPr>
        <w:t>PSIT COLLEGE OF ENGINEERING, KANPUR</w:t>
      </w:r>
    </w:p>
    <w:p w14:paraId="20EAFAF9" w14:textId="446BE985" w:rsidR="00A85065" w:rsidRPr="00A85065" w:rsidRDefault="008C0526" w:rsidP="00A85065">
      <w:pPr>
        <w:ind w:left="0"/>
        <w:rPr>
          <w:rStyle w:val="BookTitle"/>
          <w:rFonts w:ascii="Arial Black" w:hAnsi="Arial Black"/>
          <w:i/>
          <w:iCs/>
          <w:color w:val="004E6C" w:themeColor="accent2" w:themeShade="80"/>
          <w:sz w:val="28"/>
          <w:szCs w:val="28"/>
          <w:lang w:val="en-IN"/>
        </w:rPr>
      </w:pPr>
      <w:r w:rsidRPr="008C0526">
        <w:rPr>
          <w:rStyle w:val="BookTitle"/>
          <w:rFonts w:ascii="Arial Black" w:hAnsi="Arial Black"/>
          <w:i/>
          <w:iCs/>
          <w:color w:val="000000" w:themeColor="text1"/>
          <w:sz w:val="24"/>
          <w:szCs w:val="24"/>
          <w:lang w:val="en-IN"/>
        </w:rPr>
        <w:t>(AFFILIATED TO AKTU, LUCKNOW</w:t>
      </w:r>
      <w:r>
        <w:rPr>
          <w:rStyle w:val="BookTitle"/>
          <w:rFonts w:ascii="Arial Black" w:hAnsi="Arial Black"/>
          <w:i/>
          <w:iCs/>
          <w:color w:val="004E6C" w:themeColor="accent2" w:themeShade="80"/>
          <w:sz w:val="28"/>
          <w:szCs w:val="28"/>
          <w:lang w:val="en-IN"/>
        </w:rPr>
        <w:t>)</w:t>
      </w:r>
    </w:p>
    <w:p w14:paraId="2FA33693" w14:textId="59AEC5E6" w:rsidR="007F402C" w:rsidRDefault="007F402C" w:rsidP="007F402C">
      <w:pPr>
        <w:ind w:left="0"/>
        <w:rPr>
          <w:rStyle w:val="BookTitle"/>
          <w:rFonts w:ascii="Arial Black" w:hAnsi="Arial Black"/>
          <w:i/>
          <w:iCs/>
          <w:color w:val="004E6C" w:themeColor="accent2" w:themeShade="80"/>
          <w:sz w:val="96"/>
          <w:szCs w:val="96"/>
          <w:lang w:val="en-IN"/>
        </w:rPr>
      </w:pPr>
      <w:r>
        <w:rPr>
          <w:rStyle w:val="BookTitle"/>
          <w:rFonts w:ascii="Arial Black" w:hAnsi="Arial Black"/>
          <w:i/>
          <w:iCs/>
          <w:color w:val="004E6C" w:themeColor="accent2" w:themeShade="80"/>
          <w:sz w:val="96"/>
          <w:szCs w:val="96"/>
          <w:lang w:val="en-IN"/>
        </w:rPr>
        <w:lastRenderedPageBreak/>
        <w:t xml:space="preserve">INTRODUCTION </w:t>
      </w:r>
    </w:p>
    <w:p w14:paraId="237167A4" w14:textId="64588333" w:rsidR="007F402C" w:rsidRDefault="007F402C" w:rsidP="007F402C">
      <w:pPr>
        <w:rPr>
          <w:rStyle w:val="BookTitle"/>
          <w:rFonts w:ascii="Arial Black" w:hAnsi="Arial Black"/>
          <w:b w:val="0"/>
          <w:bCs w:val="0"/>
          <w:i/>
          <w:iCs/>
          <w:color w:val="000000" w:themeColor="text1"/>
          <w:sz w:val="72"/>
          <w:szCs w:val="72"/>
          <w:u w:val="single"/>
          <w:lang w:val="en-IN"/>
        </w:rPr>
      </w:pPr>
      <w:proofErr w:type="gramStart"/>
      <w:r>
        <w:rPr>
          <w:rStyle w:val="BookTitle"/>
          <w:rFonts w:ascii="Arial Black" w:hAnsi="Arial Black"/>
          <w:i/>
          <w:iCs/>
          <w:color w:val="000000" w:themeColor="text1"/>
          <w:sz w:val="72"/>
          <w:szCs w:val="72"/>
          <w:u w:val="single"/>
          <w:lang w:val="en-IN"/>
        </w:rPr>
        <w:t>Purpose</w:t>
      </w:r>
      <w:r w:rsidR="00897F86">
        <w:rPr>
          <w:rStyle w:val="BookTitle"/>
          <w:rFonts w:ascii="Arial Black" w:hAnsi="Arial Black"/>
          <w:i/>
          <w:iCs/>
          <w:color w:val="000000" w:themeColor="text1"/>
          <w:sz w:val="72"/>
          <w:szCs w:val="72"/>
          <w:u w:val="single"/>
          <w:lang w:val="en-IN"/>
        </w:rPr>
        <w:t xml:space="preserve"> </w:t>
      </w:r>
      <w:r>
        <w:rPr>
          <w:rStyle w:val="BookTitle"/>
          <w:rFonts w:ascii="Arial Black" w:hAnsi="Arial Black"/>
          <w:color w:val="000000" w:themeColor="text1"/>
          <w:sz w:val="72"/>
          <w:szCs w:val="72"/>
          <w:lang w:val="en-IN"/>
        </w:rPr>
        <w:t>:</w:t>
      </w:r>
      <w:proofErr w:type="gramEnd"/>
    </w:p>
    <w:p w14:paraId="50A1C7EF" w14:textId="77777777" w:rsidR="007F402C" w:rsidRDefault="007F402C" w:rsidP="007F402C">
      <w:pPr>
        <w:rPr>
          <w:rStyle w:val="IntenseEmphasis"/>
          <w:b w:val="0"/>
          <w:bCs w:val="0"/>
          <w:color w:val="112F51" w:themeColor="text2" w:themeShade="BF"/>
          <w:sz w:val="36"/>
          <w:szCs w:val="36"/>
        </w:rPr>
      </w:pPr>
      <w:r>
        <w:rPr>
          <w:rStyle w:val="BookTitle"/>
          <w:rFonts w:ascii="Arial Black" w:hAnsi="Arial Black"/>
          <w:i/>
          <w:iCs/>
          <w:color w:val="112F51" w:themeColor="text2" w:themeShade="BF"/>
          <w:sz w:val="36"/>
          <w:szCs w:val="36"/>
          <w:lang w:val="en-IN"/>
        </w:rPr>
        <w:t xml:space="preserve">     </w:t>
      </w:r>
      <w:r>
        <w:rPr>
          <w:rStyle w:val="IntenseEmphasis"/>
          <w:rFonts w:ascii="Arial Black" w:hAnsi="Arial Black"/>
          <w:color w:val="112F51" w:themeColor="text2" w:themeShade="BF"/>
          <w:sz w:val="36"/>
          <w:szCs w:val="36"/>
        </w:rPr>
        <w:t>Our team is responsible for leading the project planning and execution</w:t>
      </w:r>
      <w:r>
        <w:rPr>
          <w:rFonts w:ascii="Arial Black" w:hAnsi="Arial Black"/>
          <w:i/>
          <w:iCs/>
          <w:color w:val="112F51" w:themeColor="text2" w:themeShade="BF"/>
          <w:sz w:val="36"/>
          <w:szCs w:val="36"/>
        </w:rPr>
        <w:t xml:space="preserve">. </w:t>
      </w:r>
      <w:r>
        <w:rPr>
          <w:rStyle w:val="IntenseEmphasis"/>
          <w:rFonts w:ascii="Arial Black" w:hAnsi="Arial Black"/>
          <w:color w:val="112F51" w:themeColor="text2" w:themeShade="BF"/>
          <w:sz w:val="36"/>
          <w:szCs w:val="36"/>
        </w:rPr>
        <w:t>The purpose is to achieve our strategic goal in a systematic and a controlled manner.</w:t>
      </w:r>
      <w:r>
        <w:rPr>
          <w:rStyle w:val="BookTitle"/>
          <w:rFonts w:ascii="Arial Black" w:hAnsi="Arial Black"/>
          <w:i/>
          <w:iCs/>
          <w:color w:val="112F51" w:themeColor="text2" w:themeShade="BF"/>
          <w:sz w:val="36"/>
          <w:szCs w:val="36"/>
          <w:lang w:val="en-IN"/>
        </w:rPr>
        <w:t xml:space="preserve"> </w:t>
      </w:r>
      <w:r>
        <w:rPr>
          <w:rStyle w:val="IntenseEmphasis"/>
          <w:rFonts w:ascii="Arial Black" w:hAnsi="Arial Black"/>
          <w:color w:val="112F51" w:themeColor="text2" w:themeShade="BF"/>
          <w:sz w:val="36"/>
          <w:szCs w:val="36"/>
        </w:rPr>
        <w:t>Apart from it, it is to provide a comforting environment for students who live in hostel, to avoid disturbance during their studies.</w:t>
      </w:r>
    </w:p>
    <w:p w14:paraId="697FEEFE" w14:textId="77777777" w:rsidR="007F402C" w:rsidRDefault="007F402C" w:rsidP="007F402C">
      <w:r>
        <w:rPr>
          <w:rFonts w:ascii="Arial Black" w:hAnsi="Arial Black"/>
          <w:i/>
          <w:iCs/>
        </w:rPr>
        <w:t xml:space="preserve">            </w:t>
      </w:r>
    </w:p>
    <w:p w14:paraId="6C0077F0" w14:textId="77777777" w:rsidR="007F402C" w:rsidRDefault="007F402C" w:rsidP="007F402C">
      <w:pPr>
        <w:rPr>
          <w:rFonts w:ascii="Arial Black" w:hAnsi="Arial Black"/>
          <w:i/>
          <w:iCs/>
          <w:color w:val="000000" w:themeColor="text1"/>
          <w:sz w:val="72"/>
          <w:szCs w:val="72"/>
        </w:rPr>
      </w:pPr>
      <w:r>
        <w:rPr>
          <w:rFonts w:ascii="Arial Black" w:hAnsi="Arial Black"/>
          <w:i/>
          <w:iCs/>
          <w:color w:val="000000" w:themeColor="text1"/>
          <w:sz w:val="72"/>
          <w:szCs w:val="72"/>
          <w:u w:val="single"/>
        </w:rPr>
        <w:t>Scope</w:t>
      </w:r>
      <w:r>
        <w:rPr>
          <w:rFonts w:ascii="Arial Black" w:hAnsi="Arial Black"/>
          <w:i/>
          <w:iCs/>
          <w:color w:val="000000" w:themeColor="text1"/>
          <w:sz w:val="72"/>
          <w:szCs w:val="72"/>
        </w:rPr>
        <w:t>:</w:t>
      </w:r>
    </w:p>
    <w:p w14:paraId="69062114" w14:textId="77777777" w:rsidR="007F402C" w:rsidRDefault="007F402C" w:rsidP="007F402C">
      <w:pPr>
        <w:rPr>
          <w:rFonts w:ascii="Arial Black" w:hAnsi="Arial Black"/>
          <w:i/>
          <w:iCs/>
          <w:color w:val="000000" w:themeColor="text1"/>
          <w:sz w:val="72"/>
          <w:szCs w:val="72"/>
        </w:rPr>
      </w:pPr>
      <w:r>
        <w:rPr>
          <w:rFonts w:ascii="Arial Black" w:hAnsi="Arial Black"/>
          <w:i/>
          <w:iCs/>
          <w:color w:val="104864" w:themeColor="background2" w:themeShade="40"/>
          <w:sz w:val="36"/>
          <w:szCs w:val="36"/>
        </w:rPr>
        <w:t xml:space="preserve">   Universities/ colleges/schools can adapt “STUCART” in order to increase their facilities which will eventually lead to increase in admissions. (Considering college in general) This project will provide a platform for colleges’ profit as well as employment to many depending on the requirements of respective schools/colleges/universities.</w:t>
      </w:r>
    </w:p>
    <w:p w14:paraId="2B2FF5E0" w14:textId="77777777" w:rsidR="007F402C" w:rsidRDefault="007F402C" w:rsidP="007F402C">
      <w:pPr>
        <w:rPr>
          <w:rFonts w:ascii="Arial Black" w:hAnsi="Arial Black"/>
          <w:i/>
          <w:iCs/>
          <w:color w:val="auto"/>
          <w:sz w:val="22"/>
          <w:szCs w:val="22"/>
        </w:rPr>
      </w:pPr>
    </w:p>
    <w:p w14:paraId="69F864A5" w14:textId="77777777" w:rsidR="007F402C" w:rsidRDefault="007F402C" w:rsidP="007F402C">
      <w:pPr>
        <w:rPr>
          <w:rFonts w:ascii="Arial Black" w:hAnsi="Arial Black"/>
          <w:i/>
          <w:iCs/>
          <w:color w:val="000000" w:themeColor="text1"/>
          <w:sz w:val="72"/>
          <w:szCs w:val="72"/>
        </w:rPr>
      </w:pPr>
      <w:r>
        <w:rPr>
          <w:rFonts w:ascii="Arial Black" w:hAnsi="Arial Black"/>
          <w:i/>
          <w:iCs/>
          <w:color w:val="000000" w:themeColor="text1"/>
          <w:sz w:val="72"/>
          <w:szCs w:val="72"/>
          <w:u w:val="single"/>
        </w:rPr>
        <w:lastRenderedPageBreak/>
        <w:t>Definition</w:t>
      </w:r>
      <w:r>
        <w:rPr>
          <w:rFonts w:ascii="Arial Black" w:hAnsi="Arial Black"/>
          <w:i/>
          <w:iCs/>
          <w:color w:val="000000" w:themeColor="text1"/>
          <w:sz w:val="72"/>
          <w:szCs w:val="72"/>
        </w:rPr>
        <w:t>:</w:t>
      </w:r>
    </w:p>
    <w:p w14:paraId="7939F8B6" w14:textId="77777777" w:rsidR="007F402C" w:rsidRDefault="007F402C" w:rsidP="007F402C">
      <w:pPr>
        <w:rPr>
          <w:rFonts w:ascii="Arial Black" w:hAnsi="Arial Black"/>
          <w:i/>
          <w:iCs/>
          <w:color w:val="104864" w:themeColor="background2" w:themeShade="40"/>
          <w:sz w:val="36"/>
          <w:szCs w:val="36"/>
        </w:rPr>
      </w:pPr>
      <w:r>
        <w:rPr>
          <w:rFonts w:ascii="Arial Black" w:hAnsi="Arial Black"/>
          <w:i/>
          <w:iCs/>
          <w:color w:val="000000" w:themeColor="text1"/>
          <w:sz w:val="40"/>
          <w:szCs w:val="40"/>
        </w:rPr>
        <w:t xml:space="preserve">  </w:t>
      </w:r>
      <w:r>
        <w:rPr>
          <w:rFonts w:ascii="Arial Black" w:hAnsi="Arial Black"/>
          <w:i/>
          <w:iCs/>
          <w:color w:val="104864" w:themeColor="background2" w:themeShade="40"/>
          <w:sz w:val="36"/>
          <w:szCs w:val="36"/>
        </w:rPr>
        <w:t xml:space="preserve">“STU-CART” is a collective effort of a fully responsive web application that provides several amazing services that hostelers require in day-to-day life, such as ordering food, stationary, laundry </w:t>
      </w:r>
      <w:proofErr w:type="spellStart"/>
      <w:proofErr w:type="gramStart"/>
      <w:r>
        <w:rPr>
          <w:rFonts w:ascii="Arial Black" w:hAnsi="Arial Black"/>
          <w:i/>
          <w:iCs/>
          <w:color w:val="104864" w:themeColor="background2" w:themeShade="40"/>
          <w:sz w:val="36"/>
          <w:szCs w:val="36"/>
        </w:rPr>
        <w:t>etc</w:t>
      </w:r>
      <w:proofErr w:type="spellEnd"/>
      <w:r>
        <w:rPr>
          <w:rFonts w:ascii="Arial Black" w:hAnsi="Arial Black"/>
          <w:i/>
          <w:iCs/>
          <w:color w:val="104864" w:themeColor="background2" w:themeShade="40"/>
          <w:sz w:val="36"/>
          <w:szCs w:val="36"/>
        </w:rPr>
        <w:t>(</w:t>
      </w:r>
      <w:proofErr w:type="gramEnd"/>
      <w:r>
        <w:rPr>
          <w:rFonts w:ascii="Arial Black" w:hAnsi="Arial Black"/>
          <w:i/>
          <w:iCs/>
          <w:color w:val="104864" w:themeColor="background2" w:themeShade="40"/>
          <w:sz w:val="36"/>
          <w:szCs w:val="36"/>
        </w:rPr>
        <w:t>depending on the availability of shops/stores).</w:t>
      </w:r>
    </w:p>
    <w:p w14:paraId="4007581A" w14:textId="77777777" w:rsidR="007F402C" w:rsidRDefault="007F402C" w:rsidP="007F402C">
      <w:pPr>
        <w:rPr>
          <w:rFonts w:ascii="Arial Black" w:hAnsi="Arial Black"/>
          <w:i/>
          <w:iCs/>
          <w:color w:val="104864" w:themeColor="background2" w:themeShade="40"/>
          <w:sz w:val="36"/>
          <w:szCs w:val="36"/>
        </w:rPr>
      </w:pPr>
    </w:p>
    <w:p w14:paraId="4F02ACC7" w14:textId="77777777" w:rsidR="007F402C" w:rsidRDefault="007F402C" w:rsidP="007F402C">
      <w:pPr>
        <w:rPr>
          <w:rFonts w:ascii="Arial Black" w:hAnsi="Arial Black"/>
          <w:i/>
          <w:iCs/>
          <w:color w:val="000000" w:themeColor="text1"/>
          <w:sz w:val="72"/>
          <w:szCs w:val="72"/>
          <w:u w:val="single"/>
        </w:rPr>
      </w:pPr>
    </w:p>
    <w:p w14:paraId="74CBAC31" w14:textId="46A8A65A" w:rsidR="007F402C" w:rsidRDefault="007F402C" w:rsidP="007F402C">
      <w:pPr>
        <w:rPr>
          <w:rFonts w:ascii="Arial Black" w:hAnsi="Arial Black"/>
          <w:i/>
          <w:iCs/>
          <w:color w:val="000000" w:themeColor="text1"/>
          <w:sz w:val="72"/>
          <w:szCs w:val="72"/>
          <w:u w:val="single"/>
        </w:rPr>
      </w:pPr>
      <w:r>
        <w:rPr>
          <w:rFonts w:ascii="Arial Black" w:hAnsi="Arial Black"/>
          <w:i/>
          <w:iCs/>
          <w:color w:val="000000" w:themeColor="text1"/>
          <w:sz w:val="72"/>
          <w:szCs w:val="72"/>
          <w:u w:val="single"/>
        </w:rPr>
        <w:t>Overview:</w:t>
      </w:r>
    </w:p>
    <w:p w14:paraId="4499D055" w14:textId="66C5A227" w:rsidR="007F402C" w:rsidRDefault="007F402C" w:rsidP="007F402C">
      <w:pPr>
        <w:rPr>
          <w:rFonts w:ascii="Arial Black" w:hAnsi="Arial Black"/>
          <w:i/>
          <w:iCs/>
          <w:color w:val="104864" w:themeColor="background2" w:themeShade="40"/>
          <w:sz w:val="36"/>
          <w:szCs w:val="36"/>
        </w:rPr>
      </w:pPr>
      <w:r>
        <w:rPr>
          <w:rFonts w:ascii="Arial Black" w:hAnsi="Arial Black"/>
          <w:i/>
          <w:iCs/>
          <w:color w:val="104864" w:themeColor="background2" w:themeShade="40"/>
          <w:sz w:val="36"/>
          <w:szCs w:val="36"/>
        </w:rPr>
        <w:t xml:space="preserve"> </w:t>
      </w:r>
      <w:r>
        <w:rPr>
          <w:rFonts w:ascii="Arial Black" w:hAnsi="Arial Black"/>
          <w:i/>
          <w:iCs/>
          <w:color w:val="104864" w:themeColor="background2" w:themeShade="40"/>
          <w:sz w:val="72"/>
          <w:szCs w:val="72"/>
        </w:rPr>
        <w:t xml:space="preserve">     </w:t>
      </w:r>
      <w:r>
        <w:rPr>
          <w:rFonts w:ascii="Arial Black" w:hAnsi="Arial Black"/>
          <w:i/>
          <w:iCs/>
          <w:color w:val="104864" w:themeColor="background2" w:themeShade="40"/>
          <w:sz w:val="36"/>
          <w:szCs w:val="36"/>
        </w:rPr>
        <w:t xml:space="preserve">Our website comprises of several amazing features which can be </w:t>
      </w:r>
      <w:r w:rsidR="00957DD2">
        <w:rPr>
          <w:rFonts w:ascii="Arial Black" w:hAnsi="Arial Black"/>
          <w:i/>
          <w:iCs/>
          <w:color w:val="104864" w:themeColor="background2" w:themeShade="40"/>
          <w:sz w:val="36"/>
          <w:szCs w:val="36"/>
        </w:rPr>
        <w:t>utilized</w:t>
      </w:r>
      <w:r>
        <w:rPr>
          <w:rFonts w:ascii="Arial Black" w:hAnsi="Arial Black"/>
          <w:i/>
          <w:iCs/>
          <w:color w:val="104864" w:themeColor="background2" w:themeShade="40"/>
          <w:sz w:val="36"/>
          <w:szCs w:val="36"/>
        </w:rPr>
        <w:t xml:space="preserve"> by the hostelers and that will help them to make their day-to-day activities easy. We as a team together has developed a fully responsive web application that manages all </w:t>
      </w:r>
      <w:r w:rsidR="00957DD2">
        <w:rPr>
          <w:rFonts w:ascii="Arial Black" w:hAnsi="Arial Black"/>
          <w:i/>
          <w:iCs/>
          <w:color w:val="104864" w:themeColor="background2" w:themeShade="40"/>
          <w:sz w:val="36"/>
          <w:szCs w:val="36"/>
        </w:rPr>
        <w:t>day-to-day</w:t>
      </w:r>
      <w:r>
        <w:rPr>
          <w:rFonts w:ascii="Arial Black" w:hAnsi="Arial Black"/>
          <w:i/>
          <w:iCs/>
          <w:color w:val="104864" w:themeColor="background2" w:themeShade="40"/>
          <w:sz w:val="36"/>
          <w:szCs w:val="36"/>
        </w:rPr>
        <w:t xml:space="preserve"> task of a hosteler such as ordering food, laundry, stationary delivery and many more such things</w:t>
      </w:r>
    </w:p>
    <w:p w14:paraId="5BDA2285" w14:textId="77777777" w:rsidR="007F402C" w:rsidRDefault="007F402C" w:rsidP="007F402C">
      <w:pPr>
        <w:rPr>
          <w:rFonts w:ascii="Arial Black" w:hAnsi="Arial Black"/>
          <w:i/>
          <w:iCs/>
          <w:color w:val="104864" w:themeColor="background2" w:themeShade="40"/>
          <w:sz w:val="36"/>
          <w:szCs w:val="36"/>
        </w:rPr>
      </w:pPr>
    </w:p>
    <w:p w14:paraId="5E93A177" w14:textId="77777777" w:rsidR="007F402C" w:rsidRDefault="007F402C" w:rsidP="007F402C">
      <w:pPr>
        <w:rPr>
          <w:rFonts w:ascii="Arial Black" w:hAnsi="Arial Black"/>
          <w:i/>
          <w:iCs/>
          <w:color w:val="104864" w:themeColor="background2" w:themeShade="40"/>
          <w:sz w:val="36"/>
          <w:szCs w:val="36"/>
        </w:rPr>
      </w:pPr>
      <w:r>
        <w:rPr>
          <w:rFonts w:ascii="Arial Black" w:hAnsi="Arial Black"/>
          <w:i/>
          <w:iCs/>
          <w:color w:val="000000" w:themeColor="text1"/>
          <w:sz w:val="72"/>
          <w:szCs w:val="72"/>
          <w:u w:val="single"/>
        </w:rPr>
        <w:lastRenderedPageBreak/>
        <w:t>References</w:t>
      </w:r>
      <w:r>
        <w:rPr>
          <w:rFonts w:ascii="Arial Black" w:hAnsi="Arial Black"/>
          <w:i/>
          <w:iCs/>
          <w:color w:val="000000" w:themeColor="text1"/>
          <w:sz w:val="72"/>
          <w:szCs w:val="72"/>
        </w:rPr>
        <w:t>:</w:t>
      </w:r>
    </w:p>
    <w:p w14:paraId="60A631D6" w14:textId="77777777" w:rsidR="007F402C" w:rsidRDefault="007F402C" w:rsidP="007F402C">
      <w:pPr>
        <w:rPr>
          <w:rFonts w:ascii="Arial Black" w:hAnsi="Arial Black"/>
          <w:i/>
          <w:iCs/>
          <w:color w:val="104864" w:themeColor="background2" w:themeShade="40"/>
          <w:sz w:val="36"/>
          <w:szCs w:val="36"/>
        </w:rPr>
      </w:pPr>
      <w:r>
        <w:rPr>
          <w:rFonts w:ascii="Arial Black" w:hAnsi="Arial Black"/>
          <w:i/>
          <w:iCs/>
          <w:color w:val="104864" w:themeColor="background2" w:themeShade="40"/>
          <w:sz w:val="36"/>
          <w:szCs w:val="36"/>
        </w:rPr>
        <w:t>Getting inspiration from the following apps/websites helped to develop the idea of “STU-CART”</w:t>
      </w:r>
    </w:p>
    <w:p w14:paraId="62D2D640" w14:textId="77777777" w:rsidR="007F402C" w:rsidRDefault="007F402C" w:rsidP="007F402C">
      <w:pPr>
        <w:rPr>
          <w:rFonts w:ascii="Arial Black" w:hAnsi="Arial Black"/>
          <w:i/>
          <w:iCs/>
          <w:color w:val="000000" w:themeColor="text1"/>
          <w:sz w:val="36"/>
          <w:szCs w:val="36"/>
        </w:rPr>
      </w:pPr>
      <w:r>
        <w:rPr>
          <w:rFonts w:ascii="Arial Black" w:hAnsi="Arial Black"/>
          <w:i/>
          <w:iCs/>
          <w:color w:val="000000" w:themeColor="text1"/>
          <w:sz w:val="36"/>
          <w:szCs w:val="36"/>
        </w:rPr>
        <w:t>~Amazon</w:t>
      </w:r>
    </w:p>
    <w:p w14:paraId="4D724A96" w14:textId="77777777" w:rsidR="007F402C" w:rsidRDefault="007F402C" w:rsidP="007F402C">
      <w:pPr>
        <w:rPr>
          <w:rFonts w:ascii="Arial Black" w:hAnsi="Arial Black"/>
          <w:i/>
          <w:iCs/>
          <w:color w:val="000000" w:themeColor="text1"/>
          <w:sz w:val="36"/>
          <w:szCs w:val="36"/>
        </w:rPr>
      </w:pPr>
      <w:r>
        <w:rPr>
          <w:rFonts w:ascii="Arial Black" w:hAnsi="Arial Black"/>
          <w:i/>
          <w:iCs/>
          <w:color w:val="000000" w:themeColor="text1"/>
          <w:sz w:val="36"/>
          <w:szCs w:val="36"/>
        </w:rPr>
        <w:t>~Flipkart</w:t>
      </w:r>
    </w:p>
    <w:p w14:paraId="34A44791" w14:textId="77777777" w:rsidR="007F402C" w:rsidRDefault="007F402C" w:rsidP="007F402C">
      <w:pPr>
        <w:rPr>
          <w:rFonts w:ascii="Arial Black" w:hAnsi="Arial Black"/>
          <w:i/>
          <w:iCs/>
          <w:color w:val="000000" w:themeColor="text1"/>
          <w:sz w:val="36"/>
          <w:szCs w:val="36"/>
        </w:rPr>
      </w:pPr>
      <w:r>
        <w:rPr>
          <w:rFonts w:ascii="Arial Black" w:hAnsi="Arial Black"/>
          <w:i/>
          <w:iCs/>
          <w:color w:val="000000" w:themeColor="text1"/>
          <w:sz w:val="36"/>
          <w:szCs w:val="36"/>
        </w:rPr>
        <w:t>~Urban</w:t>
      </w:r>
    </w:p>
    <w:p w14:paraId="1D5A4ECF" w14:textId="77777777" w:rsidR="007F402C" w:rsidRDefault="007F402C" w:rsidP="007F402C">
      <w:pPr>
        <w:rPr>
          <w:rFonts w:ascii="Arial Black" w:hAnsi="Arial Black"/>
          <w:i/>
          <w:iCs/>
          <w:color w:val="000000" w:themeColor="text1"/>
          <w:sz w:val="36"/>
          <w:szCs w:val="36"/>
        </w:rPr>
      </w:pPr>
      <w:r>
        <w:rPr>
          <w:rFonts w:ascii="Arial Black" w:hAnsi="Arial Black"/>
          <w:i/>
          <w:iCs/>
          <w:color w:val="000000" w:themeColor="text1"/>
          <w:sz w:val="36"/>
          <w:szCs w:val="36"/>
        </w:rPr>
        <w:t>~Zomato</w:t>
      </w:r>
    </w:p>
    <w:p w14:paraId="2C8E1977" w14:textId="77777777" w:rsidR="007F402C" w:rsidRDefault="007F402C" w:rsidP="007F402C">
      <w:pPr>
        <w:rPr>
          <w:rFonts w:ascii="Arial Black" w:hAnsi="Arial Black"/>
          <w:i/>
          <w:iCs/>
          <w:color w:val="000000" w:themeColor="text1"/>
          <w:sz w:val="36"/>
          <w:szCs w:val="36"/>
        </w:rPr>
      </w:pPr>
    </w:p>
    <w:p w14:paraId="4D76EAB7" w14:textId="77777777" w:rsidR="007F402C" w:rsidRDefault="007F402C" w:rsidP="007F402C">
      <w:pPr>
        <w:ind w:left="0"/>
        <w:rPr>
          <w:rStyle w:val="BookTitle"/>
          <w:rFonts w:ascii="Arial Black" w:hAnsi="Arial Black"/>
          <w:i/>
          <w:iCs/>
          <w:color w:val="004E6C" w:themeColor="accent2" w:themeShade="80"/>
          <w:sz w:val="96"/>
          <w:szCs w:val="96"/>
          <w:lang w:val="en-IN"/>
        </w:rPr>
      </w:pPr>
    </w:p>
    <w:p w14:paraId="256C6CE7" w14:textId="77777777" w:rsidR="007F402C" w:rsidRDefault="007F402C" w:rsidP="007F402C">
      <w:pPr>
        <w:ind w:left="0"/>
        <w:rPr>
          <w:rStyle w:val="BookTitle"/>
          <w:rFonts w:ascii="Arial Black" w:hAnsi="Arial Black"/>
          <w:i/>
          <w:iCs/>
          <w:color w:val="004E6C" w:themeColor="accent2" w:themeShade="80"/>
          <w:sz w:val="96"/>
          <w:szCs w:val="96"/>
          <w:lang w:val="en-IN"/>
        </w:rPr>
      </w:pPr>
    </w:p>
    <w:p w14:paraId="07F4D667" w14:textId="77777777" w:rsidR="007F402C" w:rsidRDefault="007F402C" w:rsidP="007F402C">
      <w:pPr>
        <w:ind w:left="0"/>
        <w:rPr>
          <w:rStyle w:val="BookTitle"/>
          <w:rFonts w:ascii="Arial Black" w:hAnsi="Arial Black"/>
          <w:i/>
          <w:iCs/>
          <w:color w:val="004E6C" w:themeColor="accent2" w:themeShade="80"/>
          <w:sz w:val="96"/>
          <w:szCs w:val="96"/>
          <w:lang w:val="en-IN"/>
        </w:rPr>
      </w:pPr>
    </w:p>
    <w:p w14:paraId="46CF0A12" w14:textId="4B9AAD3D" w:rsidR="007F402C" w:rsidRDefault="007F402C" w:rsidP="007F402C">
      <w:pPr>
        <w:ind w:left="0"/>
        <w:rPr>
          <w:rStyle w:val="BookTitle"/>
          <w:color w:val="004E6C" w:themeColor="accent2" w:themeShade="80"/>
          <w:sz w:val="96"/>
          <w:szCs w:val="96"/>
          <w:lang w:val="en-IN"/>
        </w:rPr>
      </w:pPr>
      <w:r>
        <w:rPr>
          <w:rStyle w:val="BookTitle"/>
          <w:rFonts w:ascii="Arial Black" w:hAnsi="Arial Black"/>
          <w:i/>
          <w:iCs/>
          <w:color w:val="004E6C" w:themeColor="accent2" w:themeShade="80"/>
          <w:sz w:val="96"/>
          <w:szCs w:val="96"/>
          <w:lang w:val="en-IN"/>
        </w:rPr>
        <w:lastRenderedPageBreak/>
        <w:t>GENERAL DESCRIPTION</w:t>
      </w:r>
    </w:p>
    <w:p w14:paraId="0FC239B2" w14:textId="77777777" w:rsidR="007F402C" w:rsidRDefault="007F402C" w:rsidP="007F402C">
      <w:pPr>
        <w:rPr>
          <w:color w:val="000000" w:themeColor="text1"/>
          <w:sz w:val="72"/>
          <w:szCs w:val="72"/>
          <w:u w:val="single"/>
        </w:rPr>
      </w:pPr>
      <w:r>
        <w:rPr>
          <w:rFonts w:ascii="Arial Black" w:hAnsi="Arial Black"/>
          <w:i/>
          <w:iCs/>
          <w:color w:val="000000" w:themeColor="text1"/>
          <w:sz w:val="72"/>
          <w:szCs w:val="72"/>
          <w:u w:val="single"/>
        </w:rPr>
        <w:t>Product Perspective:</w:t>
      </w:r>
    </w:p>
    <w:p w14:paraId="292C1D62" w14:textId="77777777" w:rsidR="007F402C" w:rsidRDefault="007F402C" w:rsidP="007F402C">
      <w:pPr>
        <w:rPr>
          <w:rFonts w:ascii="Arial Black" w:hAnsi="Arial Black"/>
          <w:i/>
          <w:iCs/>
          <w:color w:val="104864" w:themeColor="background2" w:themeShade="40"/>
          <w:sz w:val="36"/>
          <w:szCs w:val="36"/>
        </w:rPr>
      </w:pPr>
      <w:r>
        <w:rPr>
          <w:rStyle w:val="BookTitle"/>
          <w:rFonts w:ascii="Arial Black" w:hAnsi="Arial Black"/>
          <w:i/>
          <w:iCs/>
          <w:color w:val="004E6C" w:themeColor="accent2" w:themeShade="80"/>
          <w:sz w:val="96"/>
          <w:szCs w:val="96"/>
          <w:lang w:val="en-IN"/>
        </w:rPr>
        <w:t xml:space="preserve">   </w:t>
      </w:r>
      <w:r>
        <w:rPr>
          <w:rFonts w:ascii="Arial Black" w:hAnsi="Arial Black"/>
          <w:i/>
          <w:iCs/>
          <w:color w:val="104864" w:themeColor="background2" w:themeShade="40"/>
          <w:sz w:val="36"/>
          <w:szCs w:val="36"/>
        </w:rPr>
        <w:t>The porter and students' affairs officers will also be able to access and create student records with ease and regular update of student profile is enhanced when adopted. The usual practice of filing and procedures involved in students' registration and hostel accommodation in   universities was appraised for efficiency, economics and time management. The existing procedure was formed to be manually carried out. This is associated with inadequacies as more personnel are often required and a lot of times are wasted while the semester is on with lectures and other activities.</w:t>
      </w:r>
    </w:p>
    <w:p w14:paraId="1C700987" w14:textId="77777777" w:rsidR="007F402C" w:rsidRDefault="007F402C" w:rsidP="007F402C">
      <w:pPr>
        <w:rPr>
          <w:rFonts w:ascii="Arial Black" w:hAnsi="Arial Black"/>
          <w:i/>
          <w:iCs/>
          <w:color w:val="104864" w:themeColor="background2" w:themeShade="40"/>
          <w:sz w:val="36"/>
          <w:szCs w:val="36"/>
        </w:rPr>
      </w:pPr>
    </w:p>
    <w:p w14:paraId="112A3A1E" w14:textId="77777777" w:rsidR="007F402C" w:rsidRDefault="007F402C" w:rsidP="007F402C">
      <w:pPr>
        <w:rPr>
          <w:rFonts w:ascii="Arial Black" w:hAnsi="Arial Black"/>
          <w:i/>
          <w:iCs/>
          <w:color w:val="104864" w:themeColor="background2" w:themeShade="40"/>
          <w:sz w:val="36"/>
          <w:szCs w:val="36"/>
        </w:rPr>
      </w:pPr>
    </w:p>
    <w:p w14:paraId="1C043B9C" w14:textId="77777777" w:rsidR="007F402C" w:rsidRDefault="007F402C" w:rsidP="007F402C">
      <w:pPr>
        <w:rPr>
          <w:rFonts w:ascii="Arial Black" w:hAnsi="Arial Black"/>
          <w:i/>
          <w:iCs/>
          <w:color w:val="000000" w:themeColor="text1"/>
          <w:sz w:val="72"/>
          <w:szCs w:val="72"/>
          <w:u w:val="single"/>
        </w:rPr>
      </w:pPr>
      <w:r>
        <w:rPr>
          <w:rFonts w:ascii="Arial Black" w:hAnsi="Arial Black"/>
          <w:i/>
          <w:iCs/>
          <w:color w:val="000000" w:themeColor="text1"/>
          <w:sz w:val="72"/>
          <w:szCs w:val="72"/>
          <w:u w:val="single"/>
        </w:rPr>
        <w:lastRenderedPageBreak/>
        <w:t>Product Functions:</w:t>
      </w:r>
    </w:p>
    <w:p w14:paraId="696F97AD" w14:textId="77777777" w:rsidR="007F402C" w:rsidRDefault="007F402C" w:rsidP="007F402C">
      <w:pPr>
        <w:rPr>
          <w:rFonts w:ascii="Arial Black" w:hAnsi="Arial Black"/>
          <w:i/>
          <w:iCs/>
          <w:color w:val="104864" w:themeColor="background2" w:themeShade="40"/>
          <w:sz w:val="36"/>
          <w:szCs w:val="36"/>
        </w:rPr>
      </w:pPr>
      <w:r>
        <w:rPr>
          <w:rFonts w:ascii="Arial Black" w:hAnsi="Arial Black"/>
          <w:i/>
          <w:iCs/>
          <w:color w:val="104864" w:themeColor="background2" w:themeShade="40"/>
          <w:sz w:val="36"/>
          <w:szCs w:val="36"/>
        </w:rPr>
        <w:t xml:space="preserve">       Our website is designed to provide a computerized process that is stress free, reliable and quick through the use of HTML and CSS computer programming language and database application to both the students and the staff in charge of the registration and hostel management processes. HTML would be at the front-end and provide the graphical user interface that relates with the user,</w:t>
      </w:r>
      <w:r>
        <w:rPr>
          <w:rFonts w:ascii="Arial Black" w:hAnsi="Arial Black"/>
          <w:i/>
          <w:iCs/>
          <w:color w:val="104864" w:themeColor="background2" w:themeShade="40"/>
          <w:sz w:val="72"/>
          <w:szCs w:val="72"/>
        </w:rPr>
        <w:t xml:space="preserve"> </w:t>
      </w:r>
      <w:r>
        <w:rPr>
          <w:rFonts w:ascii="Arial Black" w:hAnsi="Arial Black"/>
          <w:i/>
          <w:iCs/>
          <w:color w:val="104864" w:themeColor="background2" w:themeShade="40"/>
          <w:sz w:val="36"/>
          <w:szCs w:val="36"/>
        </w:rPr>
        <w:t>while the database will be at the back-end to handle the data storage process.</w:t>
      </w:r>
    </w:p>
    <w:p w14:paraId="6BD052F9" w14:textId="78ECA5E6" w:rsidR="007F402C" w:rsidRDefault="007F402C" w:rsidP="00957DD2">
      <w:pPr>
        <w:ind w:left="0" w:firstLine="720"/>
        <w:rPr>
          <w:rFonts w:ascii="Arial Black" w:hAnsi="Arial Black"/>
          <w:i/>
          <w:iCs/>
          <w:color w:val="000000" w:themeColor="text1"/>
          <w:sz w:val="72"/>
          <w:szCs w:val="72"/>
          <w:u w:val="single"/>
        </w:rPr>
      </w:pPr>
      <w:r>
        <w:rPr>
          <w:rFonts w:ascii="Arial Black" w:hAnsi="Arial Black"/>
          <w:i/>
          <w:iCs/>
          <w:color w:val="000000" w:themeColor="text1"/>
          <w:sz w:val="72"/>
          <w:szCs w:val="72"/>
          <w:u w:val="single"/>
        </w:rPr>
        <w:t>User Characteristics:</w:t>
      </w:r>
    </w:p>
    <w:p w14:paraId="320C0DB3" w14:textId="77777777" w:rsidR="007F402C" w:rsidRDefault="007F402C" w:rsidP="007F402C">
      <w:pPr>
        <w:rPr>
          <w:rFonts w:ascii="Arial Black" w:hAnsi="Arial Black"/>
          <w:i/>
          <w:iCs/>
          <w:color w:val="104864" w:themeColor="background2" w:themeShade="40"/>
          <w:sz w:val="36"/>
          <w:szCs w:val="36"/>
        </w:rPr>
      </w:pPr>
      <w:r>
        <w:rPr>
          <w:rFonts w:ascii="Arial Black" w:hAnsi="Arial Black"/>
          <w:i/>
          <w:iCs/>
          <w:color w:val="000000" w:themeColor="text1"/>
          <w:sz w:val="72"/>
          <w:szCs w:val="72"/>
        </w:rPr>
        <w:t xml:space="preserve">    </w:t>
      </w:r>
      <w:r>
        <w:rPr>
          <w:rFonts w:ascii="Arial Black" w:hAnsi="Arial Black"/>
          <w:i/>
          <w:iCs/>
          <w:color w:val="104864" w:themeColor="background2" w:themeShade="40"/>
          <w:sz w:val="36"/>
          <w:szCs w:val="36"/>
        </w:rPr>
        <w:t>This software is intended for use of hostel and college students. As it is implemented through the use of Web Browser, just general knowledge about web is required to use the “STU-CART”.</w:t>
      </w:r>
    </w:p>
    <w:p w14:paraId="13764D98" w14:textId="77777777" w:rsidR="007F402C" w:rsidRDefault="007F402C" w:rsidP="007F402C">
      <w:pPr>
        <w:rPr>
          <w:rFonts w:ascii="Arial Black" w:hAnsi="Arial Black"/>
          <w:i/>
          <w:iCs/>
          <w:color w:val="104864" w:themeColor="background2" w:themeShade="40"/>
          <w:sz w:val="36"/>
          <w:szCs w:val="36"/>
        </w:rPr>
      </w:pPr>
      <w:r>
        <w:rPr>
          <w:rFonts w:ascii="Arial Black" w:hAnsi="Arial Black"/>
          <w:i/>
          <w:iCs/>
          <w:color w:val="104864" w:themeColor="background2" w:themeShade="40"/>
          <w:sz w:val="36"/>
          <w:szCs w:val="36"/>
        </w:rPr>
        <w:t xml:space="preserve">Students can easily access their hostel portal that contains the information regarding their order history. </w:t>
      </w:r>
    </w:p>
    <w:p w14:paraId="3C8B7139" w14:textId="77777777" w:rsidR="007F402C" w:rsidRDefault="007F402C" w:rsidP="007F402C">
      <w:pPr>
        <w:rPr>
          <w:rFonts w:ascii="Arial Black" w:hAnsi="Arial Black"/>
          <w:i/>
          <w:iCs/>
          <w:color w:val="104864" w:themeColor="background2" w:themeShade="40"/>
          <w:sz w:val="36"/>
          <w:szCs w:val="36"/>
        </w:rPr>
      </w:pPr>
    </w:p>
    <w:p w14:paraId="4E3E9DD7" w14:textId="77777777" w:rsidR="007F402C" w:rsidRDefault="007F402C" w:rsidP="007F402C">
      <w:pPr>
        <w:rPr>
          <w:rFonts w:ascii="Arial Black" w:hAnsi="Arial Black"/>
          <w:i/>
          <w:iCs/>
          <w:color w:val="000000" w:themeColor="text1"/>
          <w:sz w:val="72"/>
          <w:szCs w:val="72"/>
          <w:u w:val="single"/>
        </w:rPr>
      </w:pPr>
      <w:r>
        <w:rPr>
          <w:rFonts w:ascii="Arial Black" w:hAnsi="Arial Black"/>
          <w:i/>
          <w:iCs/>
          <w:color w:val="000000" w:themeColor="text1"/>
          <w:sz w:val="72"/>
          <w:szCs w:val="72"/>
          <w:u w:val="single"/>
        </w:rPr>
        <w:lastRenderedPageBreak/>
        <w:t>General constraints:</w:t>
      </w:r>
    </w:p>
    <w:p w14:paraId="533A28E1" w14:textId="6B9A0617" w:rsidR="007F402C" w:rsidRDefault="007F402C" w:rsidP="007F402C">
      <w:pPr>
        <w:rPr>
          <w:rFonts w:ascii="Arial Black" w:hAnsi="Arial Black"/>
          <w:i/>
          <w:iCs/>
          <w:color w:val="104864" w:themeColor="background2" w:themeShade="40"/>
          <w:sz w:val="36"/>
          <w:szCs w:val="36"/>
        </w:rPr>
      </w:pPr>
      <w:r>
        <w:rPr>
          <w:rFonts w:ascii="Arial Black" w:hAnsi="Arial Black"/>
          <w:i/>
          <w:iCs/>
          <w:color w:val="104864" w:themeColor="background2" w:themeShade="40"/>
          <w:sz w:val="36"/>
          <w:szCs w:val="36"/>
        </w:rPr>
        <w:t>The general storage requirement for our software is 1-5GB,</w:t>
      </w:r>
      <w:r w:rsidR="00957DD2">
        <w:rPr>
          <w:rFonts w:ascii="Arial Black" w:hAnsi="Arial Black"/>
          <w:i/>
          <w:iCs/>
          <w:color w:val="104864" w:themeColor="background2" w:themeShade="40"/>
          <w:sz w:val="36"/>
          <w:szCs w:val="36"/>
        </w:rPr>
        <w:t xml:space="preserve"> </w:t>
      </w:r>
      <w:r>
        <w:rPr>
          <w:rFonts w:ascii="Arial Black" w:hAnsi="Arial Black"/>
          <w:i/>
          <w:iCs/>
          <w:color w:val="104864" w:themeColor="background2" w:themeShade="40"/>
          <w:sz w:val="36"/>
          <w:szCs w:val="36"/>
        </w:rPr>
        <w:t xml:space="preserve">it may vary according to features and products added to the website. The data requirement will be fixed as the back-end stores specific </w:t>
      </w:r>
      <w:r w:rsidR="00957DD2">
        <w:rPr>
          <w:rFonts w:ascii="Arial Black" w:hAnsi="Arial Black"/>
          <w:i/>
          <w:iCs/>
          <w:color w:val="104864" w:themeColor="background2" w:themeShade="40"/>
          <w:sz w:val="36"/>
          <w:szCs w:val="36"/>
        </w:rPr>
        <w:t>data (</w:t>
      </w:r>
      <w:r>
        <w:rPr>
          <w:rFonts w:ascii="Arial Black" w:hAnsi="Arial Black"/>
          <w:i/>
          <w:iCs/>
          <w:color w:val="104864" w:themeColor="background2" w:themeShade="40"/>
          <w:sz w:val="36"/>
          <w:szCs w:val="36"/>
        </w:rPr>
        <w:t xml:space="preserve">as per the mongo data base). </w:t>
      </w:r>
    </w:p>
    <w:p w14:paraId="793F2F87" w14:textId="77777777" w:rsidR="007F402C" w:rsidRDefault="007F402C" w:rsidP="007F402C">
      <w:pPr>
        <w:rPr>
          <w:rFonts w:ascii="Arial Black" w:hAnsi="Arial Black"/>
          <w:i/>
          <w:iCs/>
          <w:color w:val="104864" w:themeColor="background2" w:themeShade="40"/>
          <w:sz w:val="36"/>
          <w:szCs w:val="36"/>
        </w:rPr>
      </w:pPr>
    </w:p>
    <w:p w14:paraId="60FFA588" w14:textId="77777777" w:rsidR="007F402C" w:rsidRDefault="007F402C" w:rsidP="007F402C">
      <w:pPr>
        <w:rPr>
          <w:rFonts w:ascii="Arial Black" w:hAnsi="Arial Black"/>
          <w:i/>
          <w:iCs/>
          <w:color w:val="000000" w:themeColor="text1"/>
          <w:sz w:val="72"/>
          <w:szCs w:val="72"/>
          <w:u w:val="single"/>
        </w:rPr>
      </w:pPr>
      <w:r>
        <w:rPr>
          <w:rFonts w:ascii="Arial Black" w:hAnsi="Arial Black"/>
          <w:i/>
          <w:iCs/>
          <w:color w:val="000000" w:themeColor="text1"/>
          <w:sz w:val="72"/>
          <w:szCs w:val="72"/>
          <w:u w:val="single"/>
        </w:rPr>
        <w:t>Assumptions and Dependencies:</w:t>
      </w:r>
    </w:p>
    <w:p w14:paraId="4A7E36CF" w14:textId="2B714B9E" w:rsidR="007F402C" w:rsidRDefault="007F402C" w:rsidP="007F402C">
      <w:pPr>
        <w:rPr>
          <w:rFonts w:ascii="Arial Black" w:hAnsi="Arial Black"/>
          <w:i/>
          <w:iCs/>
          <w:color w:val="104864" w:themeColor="background2" w:themeShade="40"/>
          <w:sz w:val="36"/>
          <w:szCs w:val="36"/>
        </w:rPr>
      </w:pPr>
      <w:r>
        <w:rPr>
          <w:rFonts w:ascii="Arial Black" w:hAnsi="Arial Black"/>
          <w:i/>
          <w:iCs/>
          <w:color w:val="104864" w:themeColor="background2" w:themeShade="40"/>
          <w:sz w:val="36"/>
          <w:szCs w:val="36"/>
        </w:rPr>
        <w:t xml:space="preserve">As our website is a product delivering service, we are highly relied on delivery services and stock </w:t>
      </w:r>
      <w:r w:rsidR="00957DD2">
        <w:rPr>
          <w:rFonts w:ascii="Arial Black" w:hAnsi="Arial Black"/>
          <w:i/>
          <w:iCs/>
          <w:color w:val="104864" w:themeColor="background2" w:themeShade="40"/>
          <w:sz w:val="36"/>
          <w:szCs w:val="36"/>
        </w:rPr>
        <w:t>management, we</w:t>
      </w:r>
      <w:r>
        <w:rPr>
          <w:rFonts w:ascii="Arial Black" w:hAnsi="Arial Black"/>
          <w:i/>
          <w:iCs/>
          <w:color w:val="104864" w:themeColor="background2" w:themeShade="40"/>
          <w:sz w:val="36"/>
          <w:szCs w:val="36"/>
        </w:rPr>
        <w:t xml:space="preserve"> are assuming that we will team behind management and delivery will function as usual. </w:t>
      </w:r>
      <w:r w:rsidR="00957DD2">
        <w:rPr>
          <w:rFonts w:ascii="Arial Black" w:hAnsi="Arial Black"/>
          <w:i/>
          <w:iCs/>
          <w:color w:val="104864" w:themeColor="background2" w:themeShade="40"/>
          <w:sz w:val="36"/>
          <w:szCs w:val="36"/>
        </w:rPr>
        <w:t>So,</w:t>
      </w:r>
      <w:r>
        <w:rPr>
          <w:rFonts w:ascii="Arial Black" w:hAnsi="Arial Black"/>
          <w:i/>
          <w:iCs/>
          <w:color w:val="104864" w:themeColor="background2" w:themeShade="40"/>
          <w:sz w:val="36"/>
          <w:szCs w:val="36"/>
        </w:rPr>
        <w:t xml:space="preserve"> our team is more focused on front-end and software.</w:t>
      </w:r>
    </w:p>
    <w:p w14:paraId="316F08C8" w14:textId="77777777" w:rsidR="007F402C" w:rsidRDefault="007F402C" w:rsidP="007F402C">
      <w:pPr>
        <w:rPr>
          <w:rStyle w:val="BookTitle"/>
          <w:color w:val="004E6C" w:themeColor="accent2" w:themeShade="80"/>
          <w:sz w:val="96"/>
          <w:szCs w:val="96"/>
          <w:lang w:val="en-IN"/>
        </w:rPr>
      </w:pPr>
      <w:r>
        <w:rPr>
          <w:rStyle w:val="BookTitle"/>
          <w:rFonts w:ascii="Arial Black" w:hAnsi="Arial Black"/>
          <w:i/>
          <w:iCs/>
          <w:color w:val="004E6C" w:themeColor="accent2" w:themeShade="80"/>
          <w:sz w:val="96"/>
          <w:szCs w:val="96"/>
          <w:lang w:val="en-IN"/>
        </w:rPr>
        <w:lastRenderedPageBreak/>
        <w:t>specific requirements</w:t>
      </w:r>
    </w:p>
    <w:p w14:paraId="127A13A5" w14:textId="77777777" w:rsidR="007F402C" w:rsidRDefault="007F402C" w:rsidP="007F402C">
      <w:pPr>
        <w:rPr>
          <w:color w:val="000000" w:themeColor="text1"/>
          <w:sz w:val="72"/>
          <w:szCs w:val="72"/>
          <w:u w:val="single"/>
        </w:rPr>
      </w:pPr>
      <w:r>
        <w:rPr>
          <w:rFonts w:ascii="Arial Black" w:hAnsi="Arial Black"/>
          <w:i/>
          <w:iCs/>
          <w:color w:val="000000" w:themeColor="text1"/>
          <w:sz w:val="72"/>
          <w:szCs w:val="72"/>
          <w:u w:val="single"/>
        </w:rPr>
        <w:t>Performance Requirements:</w:t>
      </w:r>
    </w:p>
    <w:p w14:paraId="70505743" w14:textId="642D8C5D" w:rsidR="007F402C" w:rsidRDefault="00957DD2" w:rsidP="007F402C">
      <w:pPr>
        <w:rPr>
          <w:rFonts w:ascii="Arial Black" w:hAnsi="Arial Black"/>
          <w:i/>
          <w:iCs/>
          <w:color w:val="104864" w:themeColor="background2" w:themeShade="40"/>
          <w:sz w:val="36"/>
          <w:szCs w:val="36"/>
        </w:rPr>
      </w:pPr>
      <w:r>
        <w:rPr>
          <w:rFonts w:ascii="Arial Black" w:hAnsi="Arial Black"/>
          <w:i/>
          <w:iCs/>
          <w:color w:val="104864" w:themeColor="background2" w:themeShade="40"/>
          <w:sz w:val="36"/>
          <w:szCs w:val="36"/>
        </w:rPr>
        <w:t>As our</w:t>
      </w:r>
      <w:r w:rsidR="007F402C">
        <w:rPr>
          <w:rFonts w:ascii="Arial Black" w:hAnsi="Arial Black"/>
          <w:i/>
          <w:iCs/>
          <w:color w:val="104864" w:themeColor="background2" w:themeShade="40"/>
          <w:sz w:val="36"/>
          <w:szCs w:val="36"/>
        </w:rPr>
        <w:t xml:space="preserve"> project is website execution time is </w:t>
      </w:r>
      <w:r>
        <w:rPr>
          <w:rFonts w:ascii="Arial Black" w:hAnsi="Arial Black"/>
          <w:i/>
          <w:iCs/>
          <w:color w:val="104864" w:themeColor="background2" w:themeShade="40"/>
          <w:sz w:val="36"/>
          <w:szCs w:val="36"/>
        </w:rPr>
        <w:t>negligible. The</w:t>
      </w:r>
      <w:r w:rsidR="007F402C">
        <w:rPr>
          <w:rFonts w:ascii="Arial Black" w:hAnsi="Arial Black"/>
          <w:i/>
          <w:iCs/>
          <w:color w:val="104864" w:themeColor="background2" w:themeShade="40"/>
          <w:sz w:val="36"/>
          <w:szCs w:val="36"/>
        </w:rPr>
        <w:t xml:space="preserve"> speed of response depends on the speed of the internet. Remaining will be tested when the project(website) is ready to use.</w:t>
      </w:r>
    </w:p>
    <w:p w14:paraId="20A09E83" w14:textId="77777777" w:rsidR="007F402C" w:rsidRDefault="007F402C" w:rsidP="007F402C">
      <w:pPr>
        <w:rPr>
          <w:rFonts w:ascii="Arial Black" w:hAnsi="Arial Black"/>
          <w:i/>
          <w:iCs/>
          <w:color w:val="000000" w:themeColor="text1"/>
          <w:sz w:val="72"/>
          <w:szCs w:val="72"/>
          <w:u w:val="single"/>
        </w:rPr>
      </w:pPr>
      <w:r>
        <w:rPr>
          <w:rFonts w:ascii="Arial Black" w:hAnsi="Arial Black"/>
          <w:i/>
          <w:iCs/>
          <w:color w:val="000000" w:themeColor="text1"/>
          <w:sz w:val="72"/>
          <w:szCs w:val="72"/>
          <w:u w:val="single"/>
        </w:rPr>
        <w:t>External Interface Requirements:</w:t>
      </w:r>
    </w:p>
    <w:p w14:paraId="1BDEB1F6" w14:textId="4CA8CDB0" w:rsidR="007F402C" w:rsidRPr="008C0526" w:rsidRDefault="007F402C" w:rsidP="008C0526">
      <w:pPr>
        <w:rPr>
          <w:rFonts w:ascii="Arial Black" w:hAnsi="Arial Black"/>
          <w:i/>
          <w:iCs/>
          <w:color w:val="104864" w:themeColor="background2" w:themeShade="40"/>
          <w:sz w:val="36"/>
          <w:szCs w:val="36"/>
        </w:rPr>
      </w:pPr>
      <w:r>
        <w:rPr>
          <w:rFonts w:ascii="Arial Black" w:hAnsi="Arial Black"/>
          <w:i/>
          <w:iCs/>
          <w:color w:val="104864" w:themeColor="background2" w:themeShade="40"/>
          <w:sz w:val="36"/>
          <w:szCs w:val="36"/>
        </w:rPr>
        <w:t>A web browser is the interface between the user and the software, it consists of few friendly user guiding tags, the pictures of products and navigating elements like arrows and buttons will help user to navigate through website.</w:t>
      </w:r>
    </w:p>
    <w:sectPr w:rsidR="007F402C" w:rsidRPr="008C0526" w:rsidSect="00A66B18">
      <w:head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4AD87" w14:textId="77777777" w:rsidR="00EE0FE9" w:rsidRDefault="00EE0FE9" w:rsidP="00A66B18">
      <w:pPr>
        <w:spacing w:before="0" w:after="0"/>
      </w:pPr>
      <w:r>
        <w:separator/>
      </w:r>
    </w:p>
  </w:endnote>
  <w:endnote w:type="continuationSeparator" w:id="0">
    <w:p w14:paraId="4F86F340" w14:textId="77777777" w:rsidR="00EE0FE9" w:rsidRDefault="00EE0FE9"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238BA" w14:textId="77777777" w:rsidR="00EE0FE9" w:rsidRDefault="00EE0FE9" w:rsidP="00A66B18">
      <w:pPr>
        <w:spacing w:before="0" w:after="0"/>
      </w:pPr>
      <w:r>
        <w:separator/>
      </w:r>
    </w:p>
  </w:footnote>
  <w:footnote w:type="continuationSeparator" w:id="0">
    <w:p w14:paraId="6B4C562D" w14:textId="77777777" w:rsidR="00EE0FE9" w:rsidRDefault="00EE0FE9"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2929"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02F44361" wp14:editId="6FC99822">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67E7FF"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2A6A"/>
    <w:multiLevelType w:val="hybridMultilevel"/>
    <w:tmpl w:val="55980822"/>
    <w:lvl w:ilvl="0" w:tplc="D790684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A357E8"/>
    <w:multiLevelType w:val="hybridMultilevel"/>
    <w:tmpl w:val="7D9C717A"/>
    <w:lvl w:ilvl="0" w:tplc="F98AD8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0212E7"/>
    <w:multiLevelType w:val="hybridMultilevel"/>
    <w:tmpl w:val="B69620C6"/>
    <w:lvl w:ilvl="0" w:tplc="1E202A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2C"/>
    <w:rsid w:val="00083BAA"/>
    <w:rsid w:val="0010680C"/>
    <w:rsid w:val="00152B0B"/>
    <w:rsid w:val="001766D6"/>
    <w:rsid w:val="00192419"/>
    <w:rsid w:val="001C270D"/>
    <w:rsid w:val="001E2320"/>
    <w:rsid w:val="002023CB"/>
    <w:rsid w:val="00214E28"/>
    <w:rsid w:val="0034399E"/>
    <w:rsid w:val="00352B81"/>
    <w:rsid w:val="00394757"/>
    <w:rsid w:val="003A0150"/>
    <w:rsid w:val="003E24DF"/>
    <w:rsid w:val="0041428F"/>
    <w:rsid w:val="004A2B0D"/>
    <w:rsid w:val="005C2210"/>
    <w:rsid w:val="00615018"/>
    <w:rsid w:val="0062123A"/>
    <w:rsid w:val="00646E75"/>
    <w:rsid w:val="006F6F10"/>
    <w:rsid w:val="00783E79"/>
    <w:rsid w:val="007B5AE8"/>
    <w:rsid w:val="007F402C"/>
    <w:rsid w:val="007F5192"/>
    <w:rsid w:val="00897F86"/>
    <w:rsid w:val="008C0526"/>
    <w:rsid w:val="00957DD2"/>
    <w:rsid w:val="00A26FE7"/>
    <w:rsid w:val="00A66B18"/>
    <w:rsid w:val="00A6783B"/>
    <w:rsid w:val="00A85065"/>
    <w:rsid w:val="00A96CF8"/>
    <w:rsid w:val="00AA089B"/>
    <w:rsid w:val="00AE1388"/>
    <w:rsid w:val="00AF3982"/>
    <w:rsid w:val="00AF5F07"/>
    <w:rsid w:val="00B50294"/>
    <w:rsid w:val="00B57D6E"/>
    <w:rsid w:val="00C701F7"/>
    <w:rsid w:val="00C70786"/>
    <w:rsid w:val="00D10958"/>
    <w:rsid w:val="00D66593"/>
    <w:rsid w:val="00DE6DA2"/>
    <w:rsid w:val="00DF2D30"/>
    <w:rsid w:val="00E4786A"/>
    <w:rsid w:val="00E55D74"/>
    <w:rsid w:val="00E6540C"/>
    <w:rsid w:val="00E81E2A"/>
    <w:rsid w:val="00EE0952"/>
    <w:rsid w:val="00EE0FE9"/>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BB32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IntenseEmphasis">
    <w:name w:val="Intense Emphasis"/>
    <w:basedOn w:val="DefaultParagraphFont"/>
    <w:uiPriority w:val="21"/>
    <w:qFormat/>
    <w:rsid w:val="007F402C"/>
    <w:rPr>
      <w:b/>
      <w:bCs/>
      <w:i/>
      <w:iCs/>
    </w:rPr>
  </w:style>
  <w:style w:type="character" w:styleId="BookTitle">
    <w:name w:val="Book Title"/>
    <w:basedOn w:val="DefaultParagraphFont"/>
    <w:uiPriority w:val="33"/>
    <w:qFormat/>
    <w:rsid w:val="007F402C"/>
    <w:rPr>
      <w:b/>
      <w:bCs/>
      <w:caps w:val="0"/>
      <w:smallCaps/>
      <w:spacing w:val="7"/>
      <w:sz w:val="21"/>
      <w:szCs w:val="21"/>
    </w:rPr>
  </w:style>
  <w:style w:type="paragraph" w:styleId="ListParagraph">
    <w:name w:val="List Paragraph"/>
    <w:basedOn w:val="Normal"/>
    <w:uiPriority w:val="34"/>
    <w:semiHidden/>
    <w:rsid w:val="007F402C"/>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1346">
      <w:bodyDiv w:val="1"/>
      <w:marLeft w:val="0"/>
      <w:marRight w:val="0"/>
      <w:marTop w:val="0"/>
      <w:marBottom w:val="0"/>
      <w:divBdr>
        <w:top w:val="none" w:sz="0" w:space="0" w:color="auto"/>
        <w:left w:val="none" w:sz="0" w:space="0" w:color="auto"/>
        <w:bottom w:val="none" w:sz="0" w:space="0" w:color="auto"/>
        <w:right w:val="none" w:sz="0" w:space="0" w:color="auto"/>
      </w:divBdr>
    </w:div>
    <w:div w:id="931931074">
      <w:bodyDiv w:val="1"/>
      <w:marLeft w:val="0"/>
      <w:marRight w:val="0"/>
      <w:marTop w:val="0"/>
      <w:marBottom w:val="0"/>
      <w:divBdr>
        <w:top w:val="none" w:sz="0" w:space="0" w:color="auto"/>
        <w:left w:val="none" w:sz="0" w:space="0" w:color="auto"/>
        <w:bottom w:val="none" w:sz="0" w:space="0" w:color="auto"/>
        <w:right w:val="none" w:sz="0" w:space="0" w:color="auto"/>
      </w:divBdr>
    </w:div>
    <w:div w:id="1334337895">
      <w:bodyDiv w:val="1"/>
      <w:marLeft w:val="0"/>
      <w:marRight w:val="0"/>
      <w:marTop w:val="0"/>
      <w:marBottom w:val="0"/>
      <w:divBdr>
        <w:top w:val="none" w:sz="0" w:space="0" w:color="auto"/>
        <w:left w:val="none" w:sz="0" w:space="0" w:color="auto"/>
        <w:bottom w:val="none" w:sz="0" w:space="0" w:color="auto"/>
        <w:right w:val="none" w:sz="0" w:space="0" w:color="auto"/>
      </w:divBdr>
    </w:div>
    <w:div w:id="190599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diw\AppData\Local\Microsoft\Office\16.0\DTS\en-US%7b3EDC805B-16D9-46C2-85DB-A9B990891FC6%7d\%7bF9F4FC77-F815-4916-9E57-8E1D355F0A78%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{F9F4FC77-F815-4916-9E57-8E1D355F0A78}tf56348247_win32.dotx</Template>
  <TotalTime>0</TotalTime>
  <Pages>8</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2021-09-21T17:40:00Z</dcterms:created>
  <dcterms:modified xsi:type="dcterms:W3CDTF">2021-09-21T20:48:00Z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